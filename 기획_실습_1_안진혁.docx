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860D" w14:textId="1C67673C" w:rsidR="00AA243C" w:rsidRDefault="00AA243C" w:rsidP="00FD6DA5">
      <w:pPr>
        <w:pStyle w:val="a6"/>
        <w:jc w:val="center"/>
        <w:rPr>
          <w:sz w:val="48"/>
          <w:szCs w:val="48"/>
        </w:rPr>
      </w:pPr>
      <w:r w:rsidRPr="001A4EED">
        <w:rPr>
          <w:rFonts w:hint="eastAsia"/>
          <w:sz w:val="48"/>
          <w:szCs w:val="48"/>
        </w:rPr>
        <w:t>게임 컨셉 기획서</w:t>
      </w:r>
    </w:p>
    <w:p w14:paraId="45F01AB3" w14:textId="77777777" w:rsidR="001A4EED" w:rsidRPr="001A4EED" w:rsidRDefault="001A4EED" w:rsidP="001A4EED"/>
    <w:p w14:paraId="63FE3B20" w14:textId="46575D65" w:rsidR="00AA243C" w:rsidRPr="001A4EED" w:rsidRDefault="00AA243C" w:rsidP="00FD6DA5">
      <w:pPr>
        <w:pStyle w:val="a6"/>
        <w:jc w:val="right"/>
        <w:rPr>
          <w:sz w:val="48"/>
          <w:szCs w:val="48"/>
        </w:rPr>
      </w:pPr>
      <w:proofErr w:type="gramStart"/>
      <w:r w:rsidRPr="001A4EED">
        <w:rPr>
          <w:rFonts w:hint="eastAsia"/>
          <w:sz w:val="48"/>
          <w:szCs w:val="48"/>
        </w:rPr>
        <w:t xml:space="preserve">이름 </w:t>
      </w:r>
      <w:r w:rsidRPr="001A4EED">
        <w:rPr>
          <w:sz w:val="48"/>
          <w:szCs w:val="48"/>
        </w:rPr>
        <w:t>:</w:t>
      </w:r>
      <w:proofErr w:type="gramEnd"/>
      <w:r w:rsidRPr="001A4EED">
        <w:rPr>
          <w:sz w:val="48"/>
          <w:szCs w:val="48"/>
        </w:rPr>
        <w:t xml:space="preserve"> </w:t>
      </w:r>
      <w:r w:rsidRPr="001A4EED">
        <w:rPr>
          <w:rFonts w:hint="eastAsia"/>
          <w:sz w:val="48"/>
          <w:szCs w:val="48"/>
        </w:rPr>
        <w:t>안</w:t>
      </w:r>
      <w:r w:rsidR="00841205" w:rsidRPr="001A4EED">
        <w:rPr>
          <w:rFonts w:hint="eastAsia"/>
          <w:sz w:val="48"/>
          <w:szCs w:val="48"/>
        </w:rPr>
        <w:t xml:space="preserve"> </w:t>
      </w:r>
      <w:r w:rsidRPr="001A4EED">
        <w:rPr>
          <w:rFonts w:hint="eastAsia"/>
          <w:sz w:val="48"/>
          <w:szCs w:val="48"/>
        </w:rPr>
        <w:t>진</w:t>
      </w:r>
      <w:r w:rsidR="00841205" w:rsidRPr="001A4EED">
        <w:rPr>
          <w:rFonts w:hint="eastAsia"/>
          <w:sz w:val="48"/>
          <w:szCs w:val="48"/>
        </w:rPr>
        <w:t xml:space="preserve"> </w:t>
      </w:r>
      <w:r w:rsidRPr="001A4EED">
        <w:rPr>
          <w:rFonts w:hint="eastAsia"/>
          <w:sz w:val="48"/>
          <w:szCs w:val="48"/>
        </w:rPr>
        <w:t>혁</w:t>
      </w:r>
    </w:p>
    <w:p w14:paraId="28C25304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4C23E345" w14:textId="08837C81" w:rsidR="00AA243C" w:rsidRPr="001A4EED" w:rsidRDefault="00AA243C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제목 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프로젝트 모험</w:t>
      </w:r>
    </w:p>
    <w:p w14:paraId="2DA54A86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07DC3CD2" w14:textId="51697B39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장르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MMORPG</w:t>
      </w:r>
    </w:p>
    <w:p w14:paraId="429CEBB3" w14:textId="77777777" w:rsidR="00FD6DA5" w:rsidRPr="001A4EED" w:rsidRDefault="00FD6DA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0E39C9A0" w14:textId="2EC47A84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플랫폼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PC</w:t>
      </w:r>
    </w:p>
    <w:p w14:paraId="2591B0BA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2D78661" w14:textId="58CD2A11" w:rsidR="00EB38FA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간단한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스토리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95641E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여러 지역들에 존재하는 </w:t>
      </w:r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보스 </w:t>
      </w:r>
      <w:proofErr w:type="spellStart"/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>몬스터</w:t>
      </w:r>
      <w:r w:rsidR="0095641E" w:rsidRPr="001A4EED">
        <w:rPr>
          <w:rFonts w:ascii="굴림체" w:eastAsia="굴림체" w:hAnsi="굴림체" w:hint="eastAsia"/>
          <w:b/>
          <w:bCs/>
          <w:sz w:val="28"/>
          <w:szCs w:val="28"/>
        </w:rPr>
        <w:t>들이</w:t>
      </w:r>
      <w:proofErr w:type="spellEnd"/>
      <w:r w:rsidR="0095641E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인근</w:t>
      </w:r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주민들의 마을에 습격해 물품을 갈취하고</w:t>
      </w:r>
      <w:r w:rsidR="00EB38FA"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>주민들을 폭행,</w:t>
      </w:r>
      <w:r w:rsidR="00EB38FA"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>살인을 하여 주민들의 피해가 크다.</w:t>
      </w:r>
      <w:r w:rsidR="00FD6DA5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</w:t>
      </w:r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이러한 보스 몬스터를 가만히 둘 수는 없어 힘을 가지고 있던 </w:t>
      </w:r>
      <w:r w:rsidR="00EB38FA" w:rsidRPr="001A4EED">
        <w:rPr>
          <w:rFonts w:ascii="굴림체" w:eastAsia="굴림체" w:hAnsi="굴림체"/>
          <w:b/>
          <w:bCs/>
          <w:sz w:val="28"/>
          <w:szCs w:val="28"/>
        </w:rPr>
        <w:t>6</w:t>
      </w:r>
      <w:r w:rsidR="00EB38FA" w:rsidRPr="001A4EED">
        <w:rPr>
          <w:rFonts w:ascii="굴림체" w:eastAsia="굴림체" w:hAnsi="굴림체" w:hint="eastAsia"/>
          <w:b/>
          <w:bCs/>
          <w:sz w:val="28"/>
          <w:szCs w:val="28"/>
        </w:rPr>
        <w:t>명의 용사가 힘을 합쳐서 보스 몬스터를 물리쳐 마을의 평화를 가져오게 하는 스토리이다.</w:t>
      </w:r>
    </w:p>
    <w:p w14:paraId="615AE234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A76D6DD" w14:textId="2556AA32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핵심요소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="002D42D1"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>모험을 하며,</w:t>
      </w:r>
      <w:r w:rsidR="002D42D1"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proofErr w:type="spellStart"/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>몬스터들을</w:t>
      </w:r>
      <w:proofErr w:type="spellEnd"/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소탕하여 </w:t>
      </w:r>
      <w:proofErr w:type="spellStart"/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>몬스터들이</w:t>
      </w:r>
      <w:proofErr w:type="spellEnd"/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</w:t>
      </w:r>
      <w:proofErr w:type="spellStart"/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>드랍하는</w:t>
      </w:r>
      <w:proofErr w:type="spellEnd"/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성장</w:t>
      </w:r>
      <w:r w:rsidR="0095641E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</w:t>
      </w:r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>재료들을 모아서 보스를 잡기 위해 플레이어들의 캐릭터가 강해지는 것이 핵심 요소이다.</w:t>
      </w:r>
    </w:p>
    <w:p w14:paraId="095A5CB2" w14:textId="77777777" w:rsidR="00AA243C" w:rsidRPr="001A4EED" w:rsidRDefault="00AA243C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</w:p>
    <w:p w14:paraId="40EFEF07" w14:textId="77777777" w:rsidR="0095641E" w:rsidRPr="001A4EED" w:rsidRDefault="00AA243C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등장인물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사건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95641E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마을주민 </w:t>
      </w:r>
      <w:r w:rsidR="0095641E" w:rsidRPr="001A4EED">
        <w:rPr>
          <w:rFonts w:ascii="굴림체" w:eastAsia="굴림체" w:hAnsi="굴림체"/>
          <w:b/>
          <w:bCs/>
          <w:sz w:val="28"/>
          <w:szCs w:val="28"/>
        </w:rPr>
        <w:t>,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플레이어와 일반</w:t>
      </w:r>
      <w:r w:rsidR="00AD3EF7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몬스터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보스</w:t>
      </w:r>
      <w:r w:rsidR="00AD3EF7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몬스터</w:t>
      </w:r>
    </w:p>
    <w:p w14:paraId="33E6FA09" w14:textId="766FD04E" w:rsidR="00AA243C" w:rsidRPr="001A4EED" w:rsidRDefault="0095641E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지역들 마다 보스들이 인근 마을을 침입해 마을 주민들을 </w:t>
      </w:r>
      <w:r w:rsidR="00216CF3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살인을 주기적으로 하려 한다.</w:t>
      </w:r>
      <w:r w:rsidR="004469A4"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 </w:t>
      </w:r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한 주인공의 부모님이 보스 몬스터에게 당하여 이 </w:t>
      </w:r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lastRenderedPageBreak/>
        <w:t>주인공은 분노하여 힘을 기르기 시작했고,</w:t>
      </w:r>
      <w:r w:rsidR="004469A4"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 </w:t>
      </w:r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보스 </w:t>
      </w:r>
      <w:proofErr w:type="spellStart"/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몬스터들의</w:t>
      </w:r>
      <w:proofErr w:type="spellEnd"/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부하인 수하 </w:t>
      </w:r>
      <w:proofErr w:type="spellStart"/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몬스터들을</w:t>
      </w:r>
      <w:proofErr w:type="spellEnd"/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proofErr w:type="gramStart"/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처리 하면서</w:t>
      </w:r>
      <w:proofErr w:type="gramEnd"/>
      <w:r w:rsidR="004469A4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강해</w:t>
      </w:r>
      <w:r w:rsidR="00CC17E1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지는 계기가 되었다.</w:t>
      </w:r>
    </w:p>
    <w:p w14:paraId="150C46EC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4B878F68" w14:textId="55121C5B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시스템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컨텐츠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</w:p>
    <w:p w14:paraId="433CA80F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68BC0BFB" w14:textId="067867FA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시스템</w:t>
      </w:r>
    </w:p>
    <w:p w14:paraId="56C65FB5" w14:textId="39EC0794" w:rsidR="00AA243C" w:rsidRPr="001A4EED" w:rsidRDefault="00AA243C" w:rsidP="00D17F98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캐릭터 </w:t>
      </w:r>
      <w:proofErr w:type="spellStart"/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생성창</w:t>
      </w:r>
      <w:proofErr w:type="spellEnd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SD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캐릭터들을 고를 수 있고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어떤 직업을 고를 것인지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남자 캐릭터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여자 캐릭터를 설정할 수 있는 창을 구현</w:t>
      </w:r>
    </w:p>
    <w:p w14:paraId="13527D0C" w14:textId="0BD5B9A4" w:rsidR="00AA243C" w:rsidRPr="001A4EED" w:rsidRDefault="00AA243C" w:rsidP="00D17F98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캐릭터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창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처음 시작 하고 캐릭터를 생성했을 때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캐릭터들을 보여주는 창을 구현</w:t>
      </w:r>
    </w:p>
    <w:p w14:paraId="5E93E41D" w14:textId="72CF6E99" w:rsidR="00AA243C" w:rsidRPr="001A4EED" w:rsidRDefault="00AA243C" w:rsidP="00D17F98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상점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구현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필요한 물품들을 사고 팔고 할 수 있는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NPC</w:t>
      </w:r>
    </w:p>
    <w:p w14:paraId="0D324BCA" w14:textId="504074C6" w:rsidR="00AA243C" w:rsidRPr="001A4EED" w:rsidRDefault="00AA243C" w:rsidP="00AA243C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퀘스트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레벨 오를 때마다 퀘스트가 생기며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특정 레벨이 </w:t>
      </w:r>
      <w:proofErr w:type="spell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되었을때는</w:t>
      </w:r>
      <w:proofErr w:type="spellEnd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전직</w:t>
      </w:r>
      <w:r w:rsidR="00AD3EF7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퀘스트 등 필수 퀘스트 생성</w:t>
      </w:r>
    </w:p>
    <w:p w14:paraId="5D923B01" w14:textId="4128DE62" w:rsidR="00AA243C" w:rsidRPr="001A4EED" w:rsidRDefault="00AA243C" w:rsidP="00D17F98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강화</w:t>
      </w:r>
      <w:r w:rsidR="00C75E0E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시스템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구현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아이템을 강화할 수 있는 창을 만들어서 그 아이템을 강화 할 수 있게 만듦</w:t>
      </w:r>
    </w:p>
    <w:p w14:paraId="4DEE7F29" w14:textId="1BF79B34" w:rsidR="00AA243C" w:rsidRPr="001A4EED" w:rsidRDefault="00AA243C" w:rsidP="00D17F98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proofErr w:type="spell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스탯</w:t>
      </w:r>
      <w:proofErr w:type="spellEnd"/>
      <w:r w:rsidR="00D17F98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창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구현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레벨</w:t>
      </w:r>
      <w:r w:rsidR="00C12EE7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업 할 때 마다 </w:t>
      </w:r>
      <w:proofErr w:type="spell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스탯을</w:t>
      </w:r>
      <w:proofErr w:type="spellEnd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강화 할 수 있는 포인트를 제공하고 그 포인트를 이용해 </w:t>
      </w:r>
      <w:proofErr w:type="spell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스탯을</w:t>
      </w:r>
      <w:proofErr w:type="spellEnd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플레이어가 직접 찍을 수 있도록 구현</w:t>
      </w:r>
    </w:p>
    <w:p w14:paraId="51913404" w14:textId="4F1CEF4B" w:rsidR="00AA243C" w:rsidRPr="001A4EED" w:rsidRDefault="00AA243C" w:rsidP="00D17F98">
      <w:pPr>
        <w:pStyle w:val="affffd"/>
        <w:numPr>
          <w:ilvl w:val="0"/>
          <w:numId w:val="29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아이템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창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장비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소비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기타</w:t>
      </w:r>
      <w:r w:rsidR="00D17F98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등</w:t>
      </w:r>
      <w:r w:rsidR="00D17F98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구현해 무기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소지품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일반 몬스터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,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보스 몬스터가 떨구는 아이템들은 </w:t>
      </w:r>
      <w:r w:rsidR="0032563B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시스템이 태그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를 구별해 장비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소비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,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기타의 창에 자동으로 구별해서 넣어</w:t>
      </w:r>
      <w:r w:rsidR="00D17F98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주는 기능을 구현</w:t>
      </w:r>
    </w:p>
    <w:p w14:paraId="456CE252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100323B7" w14:textId="067035E6" w:rsidR="00216CF3" w:rsidRDefault="00216CF3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</w:p>
    <w:p w14:paraId="19D06357" w14:textId="6A7FCF94" w:rsidR="001A4EED" w:rsidRDefault="001A4EED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</w:p>
    <w:p w14:paraId="444B4BD7" w14:textId="77777777" w:rsidR="001A4EED" w:rsidRPr="001A4EED" w:rsidRDefault="001A4EED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</w:p>
    <w:p w14:paraId="7910C2CD" w14:textId="17A9403D" w:rsidR="00AA243C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컨텐츠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: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</w:p>
    <w:p w14:paraId="5312226D" w14:textId="77777777" w:rsidR="001A4EED" w:rsidRPr="001A4EED" w:rsidRDefault="001A4EE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094ED8CD" w14:textId="1738B93D" w:rsidR="00EF063F" w:rsidRPr="001A4EED" w:rsidRDefault="00216CF3" w:rsidP="00EF063F">
      <w:pPr>
        <w:pStyle w:val="affffd"/>
        <w:numPr>
          <w:ilvl w:val="0"/>
          <w:numId w:val="30"/>
        </w:numPr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플</w:t>
      </w:r>
      <w:r w:rsidR="00AA243C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레이어들이 강해진 캐릭터들을 통해 보스 몬스터를</w:t>
      </w:r>
    </w:p>
    <w:p w14:paraId="130E35C0" w14:textId="6D2A42BA" w:rsidR="00AA243C" w:rsidRPr="001A4EED" w:rsidRDefault="00AA243C" w:rsidP="00EF063F">
      <w:pPr>
        <w:pStyle w:val="affffd"/>
        <w:ind w:leftChars="100" w:left="220" w:firstLineChars="100" w:firstLine="280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소탕할 수 있게 파티 컨텐츠를 구현</w:t>
      </w:r>
    </w:p>
    <w:p w14:paraId="144441E8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330C338" w14:textId="612C4833" w:rsidR="00AA243C" w:rsidRPr="001A4EED" w:rsidRDefault="00902030" w:rsidP="00EF063F">
      <w:pPr>
        <w:pStyle w:val="affffd"/>
        <w:numPr>
          <w:ilvl w:val="0"/>
          <w:numId w:val="30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플레이</w:t>
      </w:r>
      <w:r w:rsidR="00AA243C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어들의 캐릭터들이 얼마나 강해졌고 자신이 어느 보스 몬스터를 잡을 수 있는지 직접 플레이 하여 보스 몬스터를 때릴 수 있는 연습 보스 방 구현</w:t>
      </w:r>
    </w:p>
    <w:p w14:paraId="1D61AA14" w14:textId="04625B44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4C53F161" w14:textId="3EA0A09A" w:rsidR="00D17F98" w:rsidRPr="001A4EED" w:rsidRDefault="00EF063F" w:rsidP="00EF063F">
      <w:pPr>
        <w:pStyle w:val="affffd"/>
        <w:numPr>
          <w:ilvl w:val="0"/>
          <w:numId w:val="30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플레이어</w:t>
      </w:r>
      <w:r w:rsidR="005423F4" w:rsidRPr="001A4EED">
        <w:rPr>
          <w:rFonts w:ascii="굴림체" w:eastAsia="굴림체" w:hAnsi="굴림체" w:hint="eastAsia"/>
          <w:b/>
          <w:bCs/>
          <w:sz w:val="28"/>
          <w:szCs w:val="28"/>
        </w:rPr>
        <w:t>들</w:t>
      </w:r>
      <w:r w:rsidR="00D17F98" w:rsidRPr="001A4EED">
        <w:rPr>
          <w:rFonts w:ascii="굴림체" w:eastAsia="굴림체" w:hAnsi="굴림체" w:hint="eastAsia"/>
          <w:b/>
          <w:bCs/>
          <w:sz w:val="28"/>
          <w:szCs w:val="28"/>
        </w:rPr>
        <w:t>끼리 서로 아이템을 교환할 수 있는 교환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</w:t>
      </w:r>
      <w:r w:rsidR="00D17F98" w:rsidRPr="001A4EED">
        <w:rPr>
          <w:rFonts w:ascii="굴림체" w:eastAsia="굴림체" w:hAnsi="굴림체" w:hint="eastAsia"/>
          <w:b/>
          <w:bCs/>
          <w:sz w:val="28"/>
          <w:szCs w:val="28"/>
        </w:rPr>
        <w:t>시스템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</w:t>
      </w:r>
      <w:r w:rsidR="00D17F98" w:rsidRPr="001A4EED">
        <w:rPr>
          <w:rFonts w:ascii="굴림체" w:eastAsia="굴림체" w:hAnsi="굴림체" w:hint="eastAsia"/>
          <w:b/>
          <w:bCs/>
          <w:sz w:val="28"/>
          <w:szCs w:val="28"/>
        </w:rPr>
        <w:t>창을 구현</w:t>
      </w:r>
    </w:p>
    <w:p w14:paraId="4864F895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17D585FD" w14:textId="77764346" w:rsidR="00AA243C" w:rsidRPr="001A4EED" w:rsidRDefault="00D17F98" w:rsidP="00EF063F">
      <w:pPr>
        <w:pStyle w:val="affffd"/>
        <w:numPr>
          <w:ilvl w:val="0"/>
          <w:numId w:val="30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플레이어들끼리 서로 즐길 수 있는 미니게임을 구현</w:t>
      </w:r>
    </w:p>
    <w:p w14:paraId="192343BA" w14:textId="77777777" w:rsidR="002B6B53" w:rsidRPr="001A4EED" w:rsidRDefault="002B6B53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0BE053A" w14:textId="65222806" w:rsidR="00AA243C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H.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핵심 키워드 도출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(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검색하거나 해시태그로 노출하기 위한 키워드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)</w:t>
      </w:r>
    </w:p>
    <w:p w14:paraId="6A666863" w14:textId="77777777" w:rsidR="001A4EED" w:rsidRPr="001A4EED" w:rsidRDefault="001A4EE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34DB394B" w14:textId="79BF8743" w:rsidR="00AA243C" w:rsidRPr="001A4EED" w:rsidRDefault="00AA243C" w:rsidP="001A4EED">
      <w:pPr>
        <w:pStyle w:val="affffd"/>
        <w:numPr>
          <w:ilvl w:val="0"/>
          <w:numId w:val="27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>MMO RPG</w:t>
      </w:r>
    </w:p>
    <w:p w14:paraId="5931C710" w14:textId="77777777" w:rsidR="00AA243C" w:rsidRPr="001A4EED" w:rsidRDefault="00AA243C" w:rsidP="00AA243C">
      <w:pPr>
        <w:pStyle w:val="affffd"/>
        <w:numPr>
          <w:ilvl w:val="0"/>
          <w:numId w:val="27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>RPG</w:t>
      </w:r>
    </w:p>
    <w:p w14:paraId="65AEA254" w14:textId="77777777" w:rsidR="00AA243C" w:rsidRPr="001A4EED" w:rsidRDefault="00AA243C" w:rsidP="00AA243C">
      <w:pPr>
        <w:pStyle w:val="affffd"/>
        <w:numPr>
          <w:ilvl w:val="0"/>
          <w:numId w:val="27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>SD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캐릭터</w:t>
      </w:r>
    </w:p>
    <w:p w14:paraId="5CC06A71" w14:textId="5F775212" w:rsidR="00AA243C" w:rsidRPr="001A4EED" w:rsidRDefault="00AA243C" w:rsidP="00AA243C">
      <w:pPr>
        <w:pStyle w:val="affffd"/>
        <w:numPr>
          <w:ilvl w:val="0"/>
          <w:numId w:val="27"/>
        </w:num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모험</w:t>
      </w:r>
    </w:p>
    <w:p w14:paraId="62AFAFC0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7832C390" w14:textId="1EC6A1B9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lastRenderedPageBreak/>
        <w:t xml:space="preserve">2.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유사 게임 조사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(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시장 조사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)</w:t>
      </w:r>
    </w:p>
    <w:p w14:paraId="4E85612D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6DEDCA8B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a.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핵심 키워드에 해당되는 게임 조사</w:t>
      </w:r>
    </w:p>
    <w:p w14:paraId="7F84F3A7" w14:textId="6EF1637E" w:rsidR="00A31934" w:rsidRPr="001A4EED" w:rsidRDefault="00A31934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메이플스토리</w:t>
      </w:r>
    </w:p>
    <w:p w14:paraId="4231EDD8" w14:textId="3F149C9A" w:rsidR="00A31934" w:rsidRPr="001A4EED" w:rsidRDefault="00A31934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2. 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로스트 아크</w:t>
      </w:r>
    </w:p>
    <w:p w14:paraId="55C48E5F" w14:textId="14C89B10" w:rsidR="00A31934" w:rsidRPr="001A4EED" w:rsidRDefault="00A31934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3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검은 사막</w:t>
      </w:r>
    </w:p>
    <w:p w14:paraId="56803679" w14:textId="08F63AC3" w:rsidR="00AA243C" w:rsidRPr="001A4EED" w:rsidRDefault="00A31934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4.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월드 오브 워크래프트</w:t>
      </w:r>
    </w:p>
    <w:p w14:paraId="6938EE6E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0FB6A317" w14:textId="3D82B8D5" w:rsidR="00AA243C" w:rsidRPr="001A4EED" w:rsidRDefault="00AA243C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b.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기획하고 있는 게임과 같은 장르</w:t>
      </w:r>
    </w:p>
    <w:p w14:paraId="0EFCC7C3" w14:textId="77777777" w:rsidR="00455EDD" w:rsidRPr="001A4EED" w:rsidRDefault="00455EDD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</w:p>
    <w:p w14:paraId="3DB1C03A" w14:textId="62E1568A" w:rsidR="00455EDD" w:rsidRPr="001A4EED" w:rsidRDefault="00A31934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메이플스토리</w:t>
      </w:r>
    </w:p>
    <w:p w14:paraId="0DC4DB5A" w14:textId="541FCBFC" w:rsidR="00455EDD" w:rsidRPr="001A4EED" w:rsidRDefault="00A31934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2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메이플스토리 월드</w:t>
      </w:r>
    </w:p>
    <w:p w14:paraId="4552142C" w14:textId="128830CD" w:rsidR="00A31934" w:rsidRPr="001A4EED" w:rsidRDefault="00A31934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3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블루</w:t>
      </w:r>
      <w:r w:rsidR="0011076E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아카이브</w:t>
      </w:r>
      <w:r w:rsidR="00841205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 </w:t>
      </w:r>
      <w:r w:rsidR="00841205" w:rsidRPr="001A4EED">
        <w:rPr>
          <w:rFonts w:ascii="굴림체" w:eastAsia="굴림체" w:hAnsi="굴림체" w:cs="함초롬바탕"/>
          <w:b/>
          <w:bCs/>
          <w:sz w:val="28"/>
          <w:szCs w:val="28"/>
        </w:rPr>
        <w:t>(</w:t>
      </w:r>
      <w:r w:rsidR="00841205"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모바일</w:t>
      </w:r>
      <w:r w:rsidR="00841205" w:rsidRPr="001A4EED">
        <w:rPr>
          <w:rFonts w:ascii="굴림체" w:eastAsia="굴림체" w:hAnsi="굴림체" w:cs="함초롬바탕"/>
          <w:b/>
          <w:bCs/>
          <w:sz w:val="28"/>
          <w:szCs w:val="28"/>
        </w:rPr>
        <w:t>)</w:t>
      </w:r>
    </w:p>
    <w:p w14:paraId="4A2830F7" w14:textId="33A48AE2" w:rsidR="00841205" w:rsidRPr="001A4EED" w:rsidRDefault="00841205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4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나만의 삼국지 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>(SD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캐릭터</w:t>
      </w:r>
      <w:r w:rsidRPr="001A4EED">
        <w:rPr>
          <w:rFonts w:ascii="굴림체" w:eastAsia="굴림체" w:hAnsi="굴림체" w:cs="함초롬바탕"/>
          <w:b/>
          <w:bCs/>
          <w:sz w:val="28"/>
          <w:szCs w:val="28"/>
        </w:rPr>
        <w:t>)</w:t>
      </w:r>
    </w:p>
    <w:p w14:paraId="7FEB8D68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10E347D" w14:textId="79C1DDB9" w:rsidR="00AA243C" w:rsidRPr="001A4EED" w:rsidRDefault="00AA243C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c.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기획하고 있는 게임과 비슷한 </w:t>
      </w:r>
      <w:proofErr w:type="gramStart"/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 xml:space="preserve">시스템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,</w:t>
      </w:r>
      <w:proofErr w:type="gramEnd"/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콘텐츠 요소</w:t>
      </w:r>
    </w:p>
    <w:p w14:paraId="1D63EA23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390075CE" w14:textId="025F6EB7" w:rsidR="00AA243C" w:rsidRPr="001A4EED" w:rsidRDefault="0084120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메이플스토리</w:t>
      </w:r>
    </w:p>
    <w:p w14:paraId="222715A9" w14:textId="288C3537" w:rsidR="00841205" w:rsidRPr="001A4EED" w:rsidRDefault="0084120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2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메이플스토리 월드</w:t>
      </w:r>
    </w:p>
    <w:p w14:paraId="25E23D79" w14:textId="279925AF" w:rsidR="00841205" w:rsidRPr="001A4EED" w:rsidRDefault="0084120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3.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로스트 아크</w:t>
      </w:r>
    </w:p>
    <w:p w14:paraId="394773C8" w14:textId="75BF819E" w:rsidR="002B6B53" w:rsidRDefault="002B6B53" w:rsidP="0011076E">
      <w:pPr>
        <w:pStyle w:val="a6"/>
        <w:rPr>
          <w:sz w:val="28"/>
          <w:szCs w:val="28"/>
        </w:rPr>
      </w:pPr>
    </w:p>
    <w:p w14:paraId="4EDC7A91" w14:textId="7B56E35D" w:rsidR="001A4EED" w:rsidRDefault="001A4EED" w:rsidP="001A4EED"/>
    <w:p w14:paraId="4F5D6D0E" w14:textId="4E2D9F1B" w:rsidR="001A4EED" w:rsidRDefault="001A4EED" w:rsidP="001A4EED"/>
    <w:p w14:paraId="473DB3A9" w14:textId="252246F8" w:rsidR="001A4EED" w:rsidRDefault="001A4EED" w:rsidP="001A4EED"/>
    <w:p w14:paraId="2F095323" w14:textId="77777777" w:rsidR="001A4EED" w:rsidRPr="001A4EED" w:rsidRDefault="001A4EED" w:rsidP="001A4EED"/>
    <w:p w14:paraId="61B423DE" w14:textId="77777777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lastRenderedPageBreak/>
        <w:t xml:space="preserve">d.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기획하고 있는 게임과 비슷한 비주얼</w:t>
      </w:r>
    </w:p>
    <w:p w14:paraId="075DD19D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56D0F927" w14:textId="1D19F1CC" w:rsidR="00AA243C" w:rsidRPr="001A4EED" w:rsidRDefault="0084120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메이플스토리</w:t>
      </w:r>
    </w:p>
    <w:p w14:paraId="554E4211" w14:textId="72D769EE" w:rsidR="00455EDD" w:rsidRPr="001A4EED" w:rsidRDefault="002D42D1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2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마비노기 모바일</w:t>
      </w:r>
    </w:p>
    <w:p w14:paraId="2ED5D173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9F33086" w14:textId="353F37D9" w:rsidR="00AA243C" w:rsidRPr="001A4EED" w:rsidRDefault="00AA243C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e.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기획하고 있는 게임과 비슷한 유저들이 하는 게임</w:t>
      </w:r>
    </w:p>
    <w:p w14:paraId="719958F9" w14:textId="1B3787D2" w:rsidR="00AA243C" w:rsidRPr="001A4EED" w:rsidRDefault="0084120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.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메이플스토리</w:t>
      </w:r>
    </w:p>
    <w:p w14:paraId="11A578F9" w14:textId="13C744A7" w:rsidR="00841205" w:rsidRDefault="00841205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2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로스트 아크</w:t>
      </w:r>
    </w:p>
    <w:p w14:paraId="5EA17376" w14:textId="77777777" w:rsidR="001A4EED" w:rsidRPr="001A4EED" w:rsidRDefault="001A4EE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22F72F8F" w14:textId="364975E5" w:rsidR="00AA243C" w:rsidRPr="001A4EED" w:rsidRDefault="00AA243C" w:rsidP="00AA243C">
      <w:pPr>
        <w:pStyle w:val="affffd"/>
        <w:rPr>
          <w:rFonts w:ascii="굴림체" w:eastAsia="굴림체" w:hAnsi="굴림체" w:cs="함초롬바탕"/>
          <w:b/>
          <w:bCs/>
          <w:sz w:val="28"/>
          <w:szCs w:val="28"/>
        </w:rPr>
      </w:pP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f. </w:t>
      </w:r>
      <w:r w:rsidRPr="001A4EED">
        <w:rPr>
          <w:rFonts w:ascii="굴림체" w:eastAsia="굴림체" w:hAnsi="굴림체" w:cs="함초롬바탕" w:hint="eastAsia"/>
          <w:b/>
          <w:bCs/>
          <w:sz w:val="28"/>
          <w:szCs w:val="28"/>
        </w:rPr>
        <w:t>최근 인기 게임 분석</w:t>
      </w:r>
    </w:p>
    <w:p w14:paraId="3B3CA55D" w14:textId="77777777" w:rsidR="00455EDD" w:rsidRPr="001A4EED" w:rsidRDefault="00455EDD" w:rsidP="00AA243C">
      <w:pPr>
        <w:pStyle w:val="affffd"/>
        <w:rPr>
          <w:rFonts w:ascii="굴림체" w:eastAsia="굴림체" w:hAnsi="굴림체"/>
          <w:b/>
          <w:bCs/>
          <w:sz w:val="28"/>
          <w:szCs w:val="28"/>
        </w:rPr>
      </w:pPr>
    </w:p>
    <w:p w14:paraId="5FDE3B34" w14:textId="5A7965EB" w:rsidR="00A9204E" w:rsidRPr="001A4EED" w:rsidRDefault="00841205">
      <w:p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현재 리그 오브 레전드,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A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OS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게임이 인기가 많고,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인기 많은 이유 중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가지를 선택하자면 업데이트를 자주하고 캐릭터들</w:t>
      </w:r>
      <w:r w:rsidR="002D42D1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간의 밸런스 조정을 자주 해서 인기 많고,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</w:p>
    <w:p w14:paraId="6C4DAC42" w14:textId="54D7961A" w:rsidR="00841205" w:rsidRPr="001A4EED" w:rsidRDefault="00841205">
      <w:p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2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. </w:t>
      </w:r>
      <w:r w:rsidR="00EF063F" w:rsidRPr="001A4EED">
        <w:rPr>
          <w:rFonts w:ascii="굴림체" w:eastAsia="굴림체" w:hAnsi="굴림체"/>
          <w:b/>
          <w:bCs/>
          <w:sz w:val="28"/>
          <w:szCs w:val="28"/>
        </w:rPr>
        <w:t xml:space="preserve"> 5:5 </w:t>
      </w:r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캐릭터 기반 전술 슈팅 게임을 기반으로 출시한 </w:t>
      </w:r>
      <w:r w:rsidR="00EF063F" w:rsidRPr="001A4EED">
        <w:rPr>
          <w:rFonts w:ascii="굴림체" w:eastAsia="굴림체" w:hAnsi="굴림체"/>
          <w:b/>
          <w:bCs/>
          <w:sz w:val="28"/>
          <w:szCs w:val="28"/>
        </w:rPr>
        <w:t>Riot</w:t>
      </w:r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에서 출시한 </w:t>
      </w:r>
      <w:proofErr w:type="spellStart"/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>발로란트</w:t>
      </w:r>
      <w:proofErr w:type="spellEnd"/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 게임이 인기 있는 이유는,</w:t>
      </w:r>
      <w:r w:rsidR="00EF063F"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다른 </w:t>
      </w:r>
      <w:r w:rsidR="00EF063F" w:rsidRPr="001A4EED">
        <w:rPr>
          <w:rFonts w:ascii="굴림체" w:eastAsia="굴림체" w:hAnsi="굴림체"/>
          <w:b/>
          <w:bCs/>
          <w:sz w:val="28"/>
          <w:szCs w:val="28"/>
        </w:rPr>
        <w:t>FPS</w:t>
      </w:r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>게임과는 다른 특징을 가지고 있어,</w:t>
      </w:r>
      <w:r w:rsidR="00EF063F"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="00EF063F" w:rsidRPr="001A4EED">
        <w:rPr>
          <w:rFonts w:ascii="굴림체" w:eastAsia="굴림체" w:hAnsi="굴림체" w:hint="eastAsia"/>
          <w:b/>
          <w:bCs/>
          <w:sz w:val="28"/>
          <w:szCs w:val="28"/>
        </w:rPr>
        <w:t>인기가 있는 것 같다.</w:t>
      </w:r>
    </w:p>
    <w:p w14:paraId="6DA6356A" w14:textId="36F0E948" w:rsidR="00EF063F" w:rsidRPr="001A4EED" w:rsidRDefault="00EF063F">
      <w:pPr>
        <w:rPr>
          <w:rFonts w:ascii="굴림체" w:eastAsia="굴림체" w:hAnsi="굴림체"/>
          <w:b/>
          <w:bCs/>
          <w:sz w:val="28"/>
          <w:szCs w:val="28"/>
        </w:rPr>
      </w:pP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우선 캐릭터 능력치 차이가 적고 캐릭터 마다 역할이 다르며,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전략적으로 구성해 게임을 플레이 할 수 있어서 인기 있는 이유 중 </w:t>
      </w:r>
      <w:r w:rsidRPr="001A4EED">
        <w:rPr>
          <w:rFonts w:ascii="굴림체" w:eastAsia="굴림체" w:hAnsi="굴림체"/>
          <w:b/>
          <w:bCs/>
          <w:sz w:val="28"/>
          <w:szCs w:val="28"/>
        </w:rPr>
        <w:t>1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개인 것 같고,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>또 게임 시스템이 다양해서 유저들이 다양한 방식과 다양한 무기,</w:t>
      </w:r>
      <w:r w:rsidRPr="001A4EED">
        <w:rPr>
          <w:rFonts w:ascii="굴림체" w:eastAsia="굴림체" w:hAnsi="굴림체"/>
          <w:b/>
          <w:bCs/>
          <w:sz w:val="28"/>
          <w:szCs w:val="28"/>
        </w:rPr>
        <w:t xml:space="preserve"> </w:t>
      </w:r>
      <w:r w:rsidRPr="001A4EED">
        <w:rPr>
          <w:rFonts w:ascii="굴림체" w:eastAsia="굴림체" w:hAnsi="굴림체" w:hint="eastAsia"/>
          <w:b/>
          <w:bCs/>
          <w:sz w:val="28"/>
          <w:szCs w:val="28"/>
        </w:rPr>
        <w:t xml:space="preserve">아이템을 사용할 수 있고 게임 모드도 다양해서 오히려 즐길 수 있다. </w:t>
      </w:r>
    </w:p>
    <w:sectPr w:rsidR="00EF063F" w:rsidRPr="001A4EED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F3D0" w14:textId="77777777" w:rsidR="000E4239" w:rsidRDefault="000E4239" w:rsidP="00BE270A">
      <w:r>
        <w:separator/>
      </w:r>
    </w:p>
  </w:endnote>
  <w:endnote w:type="continuationSeparator" w:id="0">
    <w:p w14:paraId="4D6910D2" w14:textId="77777777" w:rsidR="000E4239" w:rsidRDefault="000E423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E2F5" w14:textId="77777777" w:rsidR="000E4239" w:rsidRDefault="000E4239" w:rsidP="00BE270A">
      <w:r>
        <w:separator/>
      </w:r>
    </w:p>
  </w:footnote>
  <w:footnote w:type="continuationSeparator" w:id="0">
    <w:p w14:paraId="2D948548" w14:textId="77777777" w:rsidR="000E4239" w:rsidRDefault="000E423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09D"/>
    <w:multiLevelType w:val="multilevel"/>
    <w:tmpl w:val="774284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굴림" w:hAnsi="굴림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EB1DED"/>
    <w:multiLevelType w:val="hybridMultilevel"/>
    <w:tmpl w:val="404C00FC"/>
    <w:lvl w:ilvl="0" w:tplc="9F806A2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AB164E"/>
    <w:multiLevelType w:val="hybridMultilevel"/>
    <w:tmpl w:val="6136D446"/>
    <w:lvl w:ilvl="0" w:tplc="38B83C0E">
      <w:start w:val="1"/>
      <w:numFmt w:val="lowerLetter"/>
      <w:lvlText w:val="%1."/>
      <w:lvlJc w:val="left"/>
      <w:pPr>
        <w:ind w:left="775" w:hanging="375"/>
      </w:pPr>
      <w:rPr>
        <w:rFonts w:hAnsi="굴림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EE03C02"/>
    <w:multiLevelType w:val="hybridMultilevel"/>
    <w:tmpl w:val="1D1E8BF6"/>
    <w:lvl w:ilvl="0" w:tplc="EB76BC80">
      <w:start w:val="1"/>
      <w:numFmt w:val="decimal"/>
      <w:lvlText w:val="%1."/>
      <w:lvlJc w:val="left"/>
      <w:pPr>
        <w:ind w:left="555" w:hanging="360"/>
      </w:pPr>
      <w:rPr>
        <w:rFonts w:hAnsi="굴림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7"/>
  </w:num>
  <w:num w:numId="5">
    <w:abstractNumId w:val="14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5"/>
  </w:num>
  <w:num w:numId="21">
    <w:abstractNumId w:val="20"/>
  </w:num>
  <w:num w:numId="22">
    <w:abstractNumId w:val="12"/>
  </w:num>
  <w:num w:numId="23">
    <w:abstractNumId w:val="29"/>
  </w:num>
  <w:num w:numId="24">
    <w:abstractNumId w:val="28"/>
  </w:num>
  <w:num w:numId="25">
    <w:abstractNumId w:val="26"/>
  </w:num>
  <w:num w:numId="26">
    <w:abstractNumId w:val="16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3C"/>
    <w:rsid w:val="000E4239"/>
    <w:rsid w:val="0011076E"/>
    <w:rsid w:val="001A37E2"/>
    <w:rsid w:val="001A4EED"/>
    <w:rsid w:val="00216CF3"/>
    <w:rsid w:val="00295C21"/>
    <w:rsid w:val="002B6B53"/>
    <w:rsid w:val="002D42D1"/>
    <w:rsid w:val="0032563B"/>
    <w:rsid w:val="004469A4"/>
    <w:rsid w:val="00455EDD"/>
    <w:rsid w:val="00492134"/>
    <w:rsid w:val="004D1F3F"/>
    <w:rsid w:val="004E108E"/>
    <w:rsid w:val="005423F4"/>
    <w:rsid w:val="00645252"/>
    <w:rsid w:val="006D3D74"/>
    <w:rsid w:val="00820769"/>
    <w:rsid w:val="0083569A"/>
    <w:rsid w:val="00841205"/>
    <w:rsid w:val="00885539"/>
    <w:rsid w:val="00902030"/>
    <w:rsid w:val="0091779C"/>
    <w:rsid w:val="0095641E"/>
    <w:rsid w:val="00A31934"/>
    <w:rsid w:val="00A840DF"/>
    <w:rsid w:val="00A9204E"/>
    <w:rsid w:val="00AA243C"/>
    <w:rsid w:val="00AD3EF7"/>
    <w:rsid w:val="00BE2149"/>
    <w:rsid w:val="00BE270A"/>
    <w:rsid w:val="00C12EE7"/>
    <w:rsid w:val="00C75E0E"/>
    <w:rsid w:val="00CC17E1"/>
    <w:rsid w:val="00CC2EE2"/>
    <w:rsid w:val="00D17F98"/>
    <w:rsid w:val="00EB38FA"/>
    <w:rsid w:val="00EF063F"/>
    <w:rsid w:val="00FA69A5"/>
    <w:rsid w:val="00F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77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customStyle="1" w:styleId="affffd">
    <w:name w:val="바탕글"/>
    <w:basedOn w:val="a2"/>
    <w:rsid w:val="00AA243C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D\AppData\Local\Microsoft\Office\16.0\DTS\ko-KR%7b74371EA6-50E3-4E85-B1FA-ED3B2F77C5D3%7d\%7bB4B3DE22-4A5F-4E21-9186-B9C2101B6AA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{B4B3DE22-4A5F-4E21-9186-B9C2101B6AA8}tf02786999_win32.dotx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2025-05-15T05:28:00Z</dcterms:created>
  <dcterms:modified xsi:type="dcterms:W3CDTF">2025-05-15T06:54:00Z</dcterms:modified>
</cp:coreProperties>
</file>